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2D58A" w14:textId="262319DA" w:rsidR="007574DA" w:rsidRPr="00F901A4" w:rsidRDefault="007574DA" w:rsidP="00F901A4">
      <w:pPr>
        <w:pStyle w:val="Title"/>
      </w:pPr>
      <w:bookmarkStart w:id="0" w:name="_GoBack"/>
      <w:bookmarkEnd w:id="0"/>
      <w:r w:rsidRPr="00F901A4">
        <w:t>Variables</w:t>
      </w:r>
    </w:p>
    <w:p w14:paraId="04CD99FA" w14:textId="5E98B10F" w:rsidR="00B80506" w:rsidRPr="00F901A4" w:rsidRDefault="00B80506" w:rsidP="00F901A4">
      <w:pPr>
        <w:pStyle w:val="Heading1"/>
      </w:pPr>
      <w:r w:rsidRPr="00F901A4">
        <w:t>Satisfactory</w:t>
      </w:r>
    </w:p>
    <w:p w14:paraId="036FC454" w14:textId="77777777" w:rsidR="00E825C4" w:rsidRPr="00F901A4" w:rsidRDefault="00ED58D9" w:rsidP="00F901A4">
      <w:r w:rsidRPr="00F901A4">
        <w:t>A variable is a space in memory where data such as numbers and strings are saved under an identifier name.</w:t>
      </w:r>
    </w:p>
    <w:p w14:paraId="71CB7539" w14:textId="77777777" w:rsidR="00ED58D9" w:rsidRPr="00F901A4" w:rsidRDefault="00ED58D9" w:rsidP="00F901A4"/>
    <w:p w14:paraId="16044BF7" w14:textId="58C2F4F4" w:rsidR="00F05511" w:rsidRPr="00F901A4" w:rsidRDefault="00430932" w:rsidP="00F901A4">
      <w:r w:rsidRPr="00F901A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D4D81" wp14:editId="103B7FFD">
                <wp:simplePos x="0" y="0"/>
                <wp:positionH relativeFrom="column">
                  <wp:posOffset>2971800</wp:posOffset>
                </wp:positionH>
                <wp:positionV relativeFrom="paragraph">
                  <wp:posOffset>8608060</wp:posOffset>
                </wp:positionV>
                <wp:extent cx="1371600" cy="228600"/>
                <wp:effectExtent l="76200" t="25400" r="76200" b="152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77.8pt" to="342pt,69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3B407F" w:rsidRPr="00F901A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139AA" wp14:editId="416C3AB2">
                <wp:simplePos x="0" y="0"/>
                <wp:positionH relativeFrom="column">
                  <wp:posOffset>1257300</wp:posOffset>
                </wp:positionH>
                <wp:positionV relativeFrom="paragraph">
                  <wp:posOffset>8950960</wp:posOffset>
                </wp:positionV>
                <wp:extent cx="2057400" cy="114300"/>
                <wp:effectExtent l="0" t="101600" r="76200" b="139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04.8pt" to="261pt,7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ED58D9" w:rsidRPr="00F901A4">
        <w:t>It is important to declare variables when programming because variables can be modified to suit the needs of a program. Without variables a program would not be much of a</w:t>
      </w:r>
      <w:r w:rsidR="00CC037F" w:rsidRPr="00F901A4">
        <w:t>n</w:t>
      </w:r>
      <w:r w:rsidR="00ED58D9" w:rsidRPr="00F901A4">
        <w:t>ything at all.</w:t>
      </w:r>
      <w:r w:rsidR="00B17819" w:rsidRPr="00F901A4">
        <w:t xml:space="preserve"> </w:t>
      </w:r>
    </w:p>
    <w:p w14:paraId="4D9CD18F" w14:textId="142037A3" w:rsidR="00B80506" w:rsidRPr="00F901A4" w:rsidRDefault="00B80506" w:rsidP="00F901A4">
      <w:pPr>
        <w:pStyle w:val="Heading1"/>
      </w:pPr>
      <w:r w:rsidRPr="00F901A4">
        <w:t>Commendable</w:t>
      </w:r>
    </w:p>
    <w:p w14:paraId="6BA0D241" w14:textId="494CDCFB" w:rsidR="0060513D" w:rsidRPr="00F901A4" w:rsidRDefault="0060513D" w:rsidP="00F901A4">
      <w:r w:rsidRPr="00F901A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AC838" wp14:editId="6F593409">
                <wp:simplePos x="0" y="0"/>
                <wp:positionH relativeFrom="column">
                  <wp:posOffset>3200400</wp:posOffset>
                </wp:positionH>
                <wp:positionV relativeFrom="paragraph">
                  <wp:posOffset>2156460</wp:posOffset>
                </wp:positionV>
                <wp:extent cx="0" cy="228600"/>
                <wp:effectExtent l="50800" t="508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69.8pt" to="252pt,18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F901A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9F340" wp14:editId="32B1F037">
                <wp:simplePos x="0" y="0"/>
                <wp:positionH relativeFrom="column">
                  <wp:posOffset>1714500</wp:posOffset>
                </wp:positionH>
                <wp:positionV relativeFrom="paragraph">
                  <wp:posOffset>2156460</wp:posOffset>
                </wp:positionV>
                <wp:extent cx="0" cy="228600"/>
                <wp:effectExtent l="50800" t="508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69.8pt" to="135pt,18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F901A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244FD9" wp14:editId="254A692F">
                <wp:simplePos x="0" y="0"/>
                <wp:positionH relativeFrom="column">
                  <wp:posOffset>800100</wp:posOffset>
                </wp:positionH>
                <wp:positionV relativeFrom="paragraph">
                  <wp:posOffset>2156460</wp:posOffset>
                </wp:positionV>
                <wp:extent cx="228600" cy="228600"/>
                <wp:effectExtent l="50800" t="508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69.8pt" to="81pt,18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F901A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7B046" wp14:editId="51AAECC7">
                <wp:simplePos x="0" y="0"/>
                <wp:positionH relativeFrom="column">
                  <wp:posOffset>4229100</wp:posOffset>
                </wp:positionH>
                <wp:positionV relativeFrom="paragraph">
                  <wp:posOffset>2385060</wp:posOffset>
                </wp:positionV>
                <wp:extent cx="19431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D594" w14:textId="256B2C93" w:rsidR="00430932" w:rsidRDefault="00430932">
                            <w:r>
                              <w:t>Set a value to the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33pt;margin-top:187.8pt;width:15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NCMMwCAAAQ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" filled="f" stroked="f">
                <v:textbox>
                  <w:txbxContent>
                    <w:p w14:paraId="260AD594" w14:textId="256B2C93" w:rsidR="00430932" w:rsidRDefault="00430932">
                      <w:r>
                        <w:t>Set a value to the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1A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3A62F" wp14:editId="15B81283">
                <wp:simplePos x="0" y="0"/>
                <wp:positionH relativeFrom="column">
                  <wp:posOffset>2515235</wp:posOffset>
                </wp:positionH>
                <wp:positionV relativeFrom="paragraph">
                  <wp:posOffset>2385060</wp:posOffset>
                </wp:positionV>
                <wp:extent cx="1713865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58A1" w14:textId="75FCCFB2" w:rsidR="00EC462F" w:rsidRDefault="00EC462F">
                            <w:r>
                              <w:t>Set the type of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98.05pt;margin-top:187.8pt;width:134.9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EnCNICAAAV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" filled="f" stroked="f">
                <v:textbox>
                  <w:txbxContent>
                    <w:p w14:paraId="01CA58A1" w14:textId="75FCCFB2" w:rsidR="00EC462F" w:rsidRDefault="00EC462F">
                      <w:r>
                        <w:t>Set the type of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1A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BEBF0" wp14:editId="10EAAB3E">
                <wp:simplePos x="0" y="0"/>
                <wp:positionH relativeFrom="column">
                  <wp:posOffset>1028700</wp:posOffset>
                </wp:positionH>
                <wp:positionV relativeFrom="paragraph">
                  <wp:posOffset>2385060</wp:posOffset>
                </wp:positionV>
                <wp:extent cx="171386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89BA" w14:textId="474AA817" w:rsidR="00E47EC7" w:rsidRDefault="00E47EC7">
                            <w:r>
                              <w:t>Name the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81pt;margin-top:187.8pt;width:134.9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0FSdICAAAV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" filled="f" stroked="f">
                <v:textbox>
                  <w:txbxContent>
                    <w:p w14:paraId="4CF689BA" w14:textId="474AA817" w:rsidR="00E47EC7" w:rsidRDefault="00E47EC7">
                      <w:r>
                        <w:t>Name the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1A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6AE0A" wp14:editId="25A047AE">
                <wp:simplePos x="0" y="0"/>
                <wp:positionH relativeFrom="column">
                  <wp:posOffset>-685800</wp:posOffset>
                </wp:positionH>
                <wp:positionV relativeFrom="paragraph">
                  <wp:posOffset>2385060</wp:posOffset>
                </wp:positionV>
                <wp:extent cx="1713865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25691" w14:textId="3B9F2E94" w:rsidR="00E47EC7" w:rsidRDefault="00E47EC7">
                            <w:r>
                              <w:t>Declaring the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53.95pt;margin-top:187.8pt;width:134.9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D+5NICAAAV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" filled="f" stroked="f">
                <v:textbox>
                  <w:txbxContent>
                    <w:p w14:paraId="4AE25691" w14:textId="3B9F2E94" w:rsidR="00E47EC7" w:rsidRDefault="00E47EC7">
                      <w:r>
                        <w:t>Declaring the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1A4">
        <w:drawing>
          <wp:anchor distT="0" distB="0" distL="114300" distR="114300" simplePos="0" relativeHeight="251659264" behindDoc="0" locked="0" layoutInCell="1" allowOverlap="1" wp14:anchorId="155F11E3" wp14:editId="1FB95FE3">
            <wp:simplePos x="0" y="0"/>
            <wp:positionH relativeFrom="column">
              <wp:posOffset>50800</wp:posOffset>
            </wp:positionH>
            <wp:positionV relativeFrom="paragraph">
              <wp:posOffset>1927860</wp:posOffset>
            </wp:positionV>
            <wp:extent cx="4178300" cy="228600"/>
            <wp:effectExtent l="0" t="0" r="12700" b="0"/>
            <wp:wrapSquare wrapText="bothSides"/>
            <wp:docPr id="2" name="Picture 2" descr="Macintosh HD:Users:38559:Desktop:Screen Shot 2014-02-07 at 4.4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38559:Desktop:Screen Shot 2014-02-07 at 4.49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1A4">
        <w:drawing>
          <wp:anchor distT="0" distB="0" distL="114300" distR="114300" simplePos="0" relativeHeight="251658240" behindDoc="0" locked="0" layoutInCell="1" allowOverlap="1" wp14:anchorId="199E6F01" wp14:editId="790A6B0A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40300" cy="1524000"/>
            <wp:effectExtent l="0" t="0" r="12700" b="0"/>
            <wp:wrapSquare wrapText="bothSides"/>
            <wp:docPr id="1" name="Picture 1" descr="Macintosh HD:Users:38559:Desktop:Screen Shot 2014-02-07 at 4.2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38559:Desktop:Screen Shot 2014-02-07 at 4.26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EFB02" w14:textId="58C07888" w:rsidR="0060513D" w:rsidRPr="00F901A4" w:rsidRDefault="0060513D" w:rsidP="00F901A4"/>
    <w:p w14:paraId="33033624" w14:textId="56647511" w:rsidR="00B80506" w:rsidRPr="00F901A4" w:rsidRDefault="003839F7" w:rsidP="00F901A4">
      <w:r w:rsidRPr="00F901A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3687A1" wp14:editId="39E09D97">
                <wp:simplePos x="0" y="0"/>
                <wp:positionH relativeFrom="column">
                  <wp:posOffset>-355600</wp:posOffset>
                </wp:positionH>
                <wp:positionV relativeFrom="paragraph">
                  <wp:posOffset>175895</wp:posOffset>
                </wp:positionV>
                <wp:extent cx="457200" cy="228600"/>
                <wp:effectExtent l="50800" t="762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5pt,13.85pt" to="8.0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C2E371A" w14:textId="77777777" w:rsidR="0060513D" w:rsidRPr="00F901A4" w:rsidRDefault="0060513D" w:rsidP="00F901A4"/>
    <w:p w14:paraId="675021E0" w14:textId="77777777" w:rsidR="003B4A27" w:rsidRDefault="003B4A2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404C7C6" w14:textId="6DD6DFAF" w:rsidR="0060513D" w:rsidRPr="00F901A4" w:rsidRDefault="0060513D" w:rsidP="00F901A4">
      <w:pPr>
        <w:pStyle w:val="Heading1"/>
      </w:pPr>
      <w:r w:rsidRPr="00F901A4">
        <w:lastRenderedPageBreak/>
        <w:t>Exceptional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4909"/>
        <w:gridCol w:w="2366"/>
      </w:tblGrid>
      <w:tr w:rsidR="00F901A4" w:rsidRPr="00F901A4" w14:paraId="6F90D249" w14:textId="77777777" w:rsidTr="00C774B5">
        <w:tc>
          <w:tcPr>
            <w:tcW w:w="1241" w:type="dxa"/>
          </w:tcPr>
          <w:p w14:paraId="561B32C5" w14:textId="69D00D4D" w:rsidR="00BD4672" w:rsidRPr="00F901A4" w:rsidRDefault="00BD4672" w:rsidP="00F901A4">
            <w:r w:rsidRPr="00F901A4">
              <w:t>Identifier Type</w:t>
            </w:r>
          </w:p>
        </w:tc>
        <w:tc>
          <w:tcPr>
            <w:tcW w:w="4909" w:type="dxa"/>
          </w:tcPr>
          <w:p w14:paraId="6C77A19B" w14:textId="6D9B383C" w:rsidR="00BD4672" w:rsidRPr="00F901A4" w:rsidRDefault="00BD4672" w:rsidP="00F901A4">
            <w:r w:rsidRPr="00F901A4">
              <w:t>Rules for naming</w:t>
            </w:r>
          </w:p>
        </w:tc>
        <w:tc>
          <w:tcPr>
            <w:tcW w:w="2366" w:type="dxa"/>
          </w:tcPr>
          <w:p w14:paraId="447FA2AE" w14:textId="76C939E6" w:rsidR="00BD4672" w:rsidRPr="00F901A4" w:rsidRDefault="00BD4672" w:rsidP="00F901A4">
            <w:r w:rsidRPr="00F901A4">
              <w:t>Examples</w:t>
            </w:r>
          </w:p>
        </w:tc>
      </w:tr>
      <w:tr w:rsidR="00F901A4" w:rsidRPr="00F901A4" w14:paraId="77FB3CA8" w14:textId="77777777" w:rsidTr="00C774B5">
        <w:tc>
          <w:tcPr>
            <w:tcW w:w="1241" w:type="dxa"/>
          </w:tcPr>
          <w:p w14:paraId="21E03BFF" w14:textId="20BF202C" w:rsidR="00BD4672" w:rsidRPr="00F901A4" w:rsidRDefault="00BD4672" w:rsidP="00F901A4">
            <w:r w:rsidRPr="00F901A4">
              <w:t>Classes</w:t>
            </w:r>
          </w:p>
        </w:tc>
        <w:tc>
          <w:tcPr>
            <w:tcW w:w="4909" w:type="dxa"/>
          </w:tcPr>
          <w:p w14:paraId="326A7AAE" w14:textId="5A2E0C15" w:rsidR="00BD4672" w:rsidRPr="00F901A4" w:rsidRDefault="00BD4672" w:rsidP="00F901A4">
            <w:r w:rsidRPr="00F901A4">
              <w:t>Class names should be nouns in Upper</w:t>
            </w:r>
            <w:hyperlink r:id="rId10" w:history="1">
              <w:r w:rsidRPr="00F901A4">
                <w:t>CamelCase</w:t>
              </w:r>
            </w:hyperlink>
            <w:r w:rsidRPr="00F901A4">
              <w:t>, with the first letter of every word capitalised. Use whole words — avoid acronyms and abbreviations (unless the abbreviation is much more widely used than the long form, such as URL or HTML).</w:t>
            </w:r>
          </w:p>
        </w:tc>
        <w:tc>
          <w:tcPr>
            <w:tcW w:w="2366" w:type="dxa"/>
          </w:tcPr>
          <w:p w14:paraId="2CAEC411" w14:textId="77777777" w:rsidR="00BD4672" w:rsidRPr="00F901A4" w:rsidRDefault="00BD4672" w:rsidP="00F901A4">
            <w:r w:rsidRPr="00F901A4">
              <w:t>class Raster;</w:t>
            </w:r>
          </w:p>
          <w:p w14:paraId="39F14545" w14:textId="47A496CB" w:rsidR="00BD4672" w:rsidRPr="00F901A4" w:rsidRDefault="00BD4672" w:rsidP="00F901A4">
            <w:r w:rsidRPr="00F901A4">
              <w:t>class ImageSprite;</w:t>
            </w:r>
          </w:p>
        </w:tc>
      </w:tr>
      <w:tr w:rsidR="00C774B5" w:rsidRPr="00F901A4" w14:paraId="4D017125" w14:textId="77777777" w:rsidTr="00C774B5">
        <w:tc>
          <w:tcPr>
            <w:tcW w:w="1241" w:type="dxa"/>
          </w:tcPr>
          <w:p w14:paraId="7C52FC01" w14:textId="1039C2B0" w:rsidR="00C774B5" w:rsidRPr="00F901A4" w:rsidRDefault="00C774B5" w:rsidP="00C774B5">
            <w:r w:rsidRPr="00F901A4">
              <w:t>Methods</w:t>
            </w:r>
          </w:p>
        </w:tc>
        <w:tc>
          <w:tcPr>
            <w:tcW w:w="4909" w:type="dxa"/>
          </w:tcPr>
          <w:p w14:paraId="169A9FB0" w14:textId="4713B5B0" w:rsidR="00C774B5" w:rsidRPr="00F901A4" w:rsidRDefault="00C774B5" w:rsidP="00C774B5">
            <w:r w:rsidRPr="00F901A4">
              <w:t>Methods should be verbs in lower</w:t>
            </w:r>
            <w:hyperlink r:id="rId11" w:history="1">
              <w:r w:rsidRPr="00F901A4">
                <w:t>CamelCase</w:t>
              </w:r>
            </w:hyperlink>
            <w:r w:rsidRPr="00F901A4">
              <w:t xml:space="preserve"> or a multi-word name that begins with a verb in lowercase; that is, with the first letter lowercase and the first letters of subsequent words in uppercase.</w:t>
            </w:r>
          </w:p>
        </w:tc>
        <w:tc>
          <w:tcPr>
            <w:tcW w:w="2366" w:type="dxa"/>
          </w:tcPr>
          <w:p w14:paraId="38A18A00" w14:textId="77777777" w:rsidR="00C774B5" w:rsidRPr="00C774B5" w:rsidRDefault="00C774B5" w:rsidP="00C774B5">
            <w:r w:rsidRPr="00C774B5">
              <w:t>run();</w:t>
            </w:r>
          </w:p>
          <w:p w14:paraId="2837EF7A" w14:textId="77777777" w:rsidR="00C774B5" w:rsidRPr="00C774B5" w:rsidRDefault="00C774B5" w:rsidP="00C774B5">
            <w:r w:rsidRPr="00C774B5">
              <w:t>runFast();</w:t>
            </w:r>
          </w:p>
          <w:p w14:paraId="44ECD703" w14:textId="04EAEE1F" w:rsidR="00C774B5" w:rsidRPr="00F901A4" w:rsidRDefault="00C774B5" w:rsidP="00C774B5">
            <w:r w:rsidRPr="00C774B5">
              <w:t>getBackground();</w:t>
            </w:r>
          </w:p>
        </w:tc>
      </w:tr>
      <w:tr w:rsidR="00C774B5" w:rsidRPr="00F901A4" w14:paraId="03526465" w14:textId="77777777" w:rsidTr="00C774B5">
        <w:tc>
          <w:tcPr>
            <w:tcW w:w="1241" w:type="dxa"/>
          </w:tcPr>
          <w:p w14:paraId="4B5E773A" w14:textId="12EEA4B8" w:rsidR="00C774B5" w:rsidRPr="00F901A4" w:rsidRDefault="00C774B5" w:rsidP="00C774B5">
            <w:r w:rsidRPr="00F901A4">
              <w:t>Variables</w:t>
            </w:r>
          </w:p>
        </w:tc>
        <w:tc>
          <w:tcPr>
            <w:tcW w:w="4909" w:type="dxa"/>
          </w:tcPr>
          <w:p w14:paraId="04DFF854" w14:textId="77777777" w:rsidR="00C774B5" w:rsidRPr="00F901A4" w:rsidRDefault="00C774B5" w:rsidP="00C774B5">
            <w:r w:rsidRPr="00F901A4">
              <w:t>Local variables, instance variables, and class variables are also written in lower</w:t>
            </w:r>
            <w:hyperlink r:id="rId12" w:history="1">
              <w:r w:rsidRPr="00F901A4">
                <w:t>CamelCase</w:t>
              </w:r>
            </w:hyperlink>
            <w:r w:rsidRPr="00F901A4">
              <w:t xml:space="preserve">. Variable names should not start with underscore (_) or dollar sign ($) characters, even though both are allowed. This is in contrast to other </w:t>
            </w:r>
            <w:hyperlink r:id="rId13" w:history="1">
              <w:r w:rsidRPr="00F901A4">
                <w:t>coding conventions</w:t>
              </w:r>
            </w:hyperlink>
            <w:r w:rsidRPr="00F901A4">
              <w:t xml:space="preserve"> that state that underscores should be used to prefix all instance variables.</w:t>
            </w:r>
          </w:p>
          <w:p w14:paraId="0210BD4C" w14:textId="1F467267" w:rsidR="00C774B5" w:rsidRPr="00F901A4" w:rsidRDefault="00C774B5" w:rsidP="00C774B5">
            <w:r w:rsidRPr="00F901A4">
              <w:t xml:space="preserve">Variable names should be short yet meaningful. The choice of a variable name should be </w:t>
            </w:r>
            <w:hyperlink r:id="rId14" w:history="1">
              <w:r w:rsidRPr="00F901A4">
                <w:t>mnemonic</w:t>
              </w:r>
            </w:hyperlink>
            <w:r w:rsidRPr="00F901A4">
              <w:t xml:space="preserve"> — that is, designed to indicate to the casual observer the intent of its use. One-character variable names should be avoided except for temporary "throwaway" variables. Common names for temporary variables are i, j, k, m, and n for integers; c, d, and e for characters.</w:t>
            </w:r>
          </w:p>
        </w:tc>
        <w:tc>
          <w:tcPr>
            <w:tcW w:w="2366" w:type="dxa"/>
          </w:tcPr>
          <w:p w14:paraId="11B6F924" w14:textId="77777777" w:rsidR="00C774B5" w:rsidRPr="00C774B5" w:rsidRDefault="00C774B5" w:rsidP="00C774B5">
            <w:r w:rsidRPr="00C774B5">
              <w:t>int i;</w:t>
            </w:r>
          </w:p>
          <w:p w14:paraId="3380A442" w14:textId="77777777" w:rsidR="00C774B5" w:rsidRPr="00C774B5" w:rsidRDefault="00C774B5" w:rsidP="00C774B5">
            <w:r w:rsidRPr="00C774B5">
              <w:t>char c;</w:t>
            </w:r>
          </w:p>
          <w:p w14:paraId="573ABC30" w14:textId="48E06BAF" w:rsidR="00C774B5" w:rsidRPr="00F901A4" w:rsidRDefault="00C774B5" w:rsidP="00C774B5">
            <w:r w:rsidRPr="00C774B5">
              <w:t>float myWidth;</w:t>
            </w:r>
          </w:p>
        </w:tc>
      </w:tr>
      <w:tr w:rsidR="00C774B5" w:rsidRPr="00F901A4" w14:paraId="2BF4A4CF" w14:textId="77777777" w:rsidTr="00C774B5">
        <w:tc>
          <w:tcPr>
            <w:tcW w:w="1241" w:type="dxa"/>
          </w:tcPr>
          <w:p w14:paraId="0AE230D7" w14:textId="6831E4F5" w:rsidR="00C774B5" w:rsidRPr="00F901A4" w:rsidRDefault="00C774B5" w:rsidP="00C774B5">
            <w:r w:rsidRPr="00F901A4">
              <w:t>Constants</w:t>
            </w:r>
          </w:p>
        </w:tc>
        <w:tc>
          <w:tcPr>
            <w:tcW w:w="4909" w:type="dxa"/>
          </w:tcPr>
          <w:p w14:paraId="227859CA" w14:textId="3A5E988E" w:rsidR="00C774B5" w:rsidRPr="00F901A4" w:rsidRDefault="00C774B5" w:rsidP="00C774B5">
            <w:r w:rsidRPr="00F901A4">
              <w:t>Constants should be written in uppercase characters separated by underscores. Constant names may also contain digits if appropriate, but not as the first character.</w:t>
            </w:r>
          </w:p>
        </w:tc>
        <w:tc>
          <w:tcPr>
            <w:tcW w:w="2366" w:type="dxa"/>
          </w:tcPr>
          <w:p w14:paraId="7E194EE5" w14:textId="6B341A43" w:rsidR="00C774B5" w:rsidRPr="00C774B5" w:rsidRDefault="00C774B5" w:rsidP="00C774B5">
            <w:r w:rsidRPr="00C774B5">
              <w:t>final static int MAX_PARTICIPANTS = 10;</w:t>
            </w:r>
          </w:p>
        </w:tc>
      </w:tr>
    </w:tbl>
    <w:p w14:paraId="0E0C2983" w14:textId="77777777" w:rsidR="0060513D" w:rsidRPr="00F901A4" w:rsidRDefault="0060513D" w:rsidP="00F901A4"/>
    <w:sectPr w:rsidR="0060513D" w:rsidRPr="00F901A4" w:rsidSect="00563F49"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74A19" w14:textId="77777777" w:rsidR="00F05511" w:rsidRDefault="00F05511" w:rsidP="00ED58D9">
      <w:r>
        <w:separator/>
      </w:r>
    </w:p>
  </w:endnote>
  <w:endnote w:type="continuationSeparator" w:id="0">
    <w:p w14:paraId="6C4C6664" w14:textId="77777777" w:rsidR="00F05511" w:rsidRDefault="00F05511" w:rsidP="00ED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34E40" w14:textId="77777777" w:rsidR="00BD4672" w:rsidRDefault="00BD4672" w:rsidP="00C774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A8E197" w14:textId="77777777" w:rsidR="00BD4672" w:rsidRDefault="00BD4672" w:rsidP="00BD46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0AF1B" w14:textId="77777777" w:rsidR="00BD4672" w:rsidRDefault="00BD4672" w:rsidP="00C774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53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C2BFC4" w14:textId="10247CF3" w:rsidR="00BD4672" w:rsidRDefault="00BD4672" w:rsidP="00BD4672">
    <w:pPr>
      <w:pStyle w:val="Footer"/>
      <w:ind w:right="360"/>
    </w:pPr>
    <w:r>
      <w:t>By Jordan Lewis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BBB59" w14:textId="77777777" w:rsidR="00F05511" w:rsidRDefault="00F05511" w:rsidP="00ED58D9">
      <w:r>
        <w:separator/>
      </w:r>
    </w:p>
  </w:footnote>
  <w:footnote w:type="continuationSeparator" w:id="0">
    <w:p w14:paraId="19410AFA" w14:textId="77777777" w:rsidR="00F05511" w:rsidRDefault="00F05511" w:rsidP="00ED5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4684C" w14:textId="223F9278" w:rsidR="00F05511" w:rsidRPr="00ED58D9" w:rsidRDefault="00F05511" w:rsidP="00ED58D9">
    <w:pPr>
      <w:pStyle w:val="Header"/>
      <w:jc w:val="center"/>
      <w:rPr>
        <w:b/>
        <w:sz w:val="4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D9"/>
    <w:rsid w:val="000051CD"/>
    <w:rsid w:val="00121A9F"/>
    <w:rsid w:val="003839F7"/>
    <w:rsid w:val="00386FA1"/>
    <w:rsid w:val="003B407F"/>
    <w:rsid w:val="003B4A27"/>
    <w:rsid w:val="003F4768"/>
    <w:rsid w:val="00430932"/>
    <w:rsid w:val="00563F49"/>
    <w:rsid w:val="0060513D"/>
    <w:rsid w:val="0075710E"/>
    <w:rsid w:val="007574DA"/>
    <w:rsid w:val="008753EC"/>
    <w:rsid w:val="00885308"/>
    <w:rsid w:val="009B37D8"/>
    <w:rsid w:val="009D797C"/>
    <w:rsid w:val="009E493E"/>
    <w:rsid w:val="00B17819"/>
    <w:rsid w:val="00B80506"/>
    <w:rsid w:val="00BD4672"/>
    <w:rsid w:val="00C774B5"/>
    <w:rsid w:val="00CC037F"/>
    <w:rsid w:val="00E47EC7"/>
    <w:rsid w:val="00E825C4"/>
    <w:rsid w:val="00EC462F"/>
    <w:rsid w:val="00ED58D9"/>
    <w:rsid w:val="00F05511"/>
    <w:rsid w:val="00F675F9"/>
    <w:rsid w:val="00F9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D8D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8D9"/>
  </w:style>
  <w:style w:type="paragraph" w:styleId="Footer">
    <w:name w:val="footer"/>
    <w:basedOn w:val="Normal"/>
    <w:link w:val="Foot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8D9"/>
  </w:style>
  <w:style w:type="paragraph" w:styleId="BalloonText">
    <w:name w:val="Balloon Text"/>
    <w:basedOn w:val="Normal"/>
    <w:link w:val="BalloonTextChar"/>
    <w:uiPriority w:val="99"/>
    <w:semiHidden/>
    <w:unhideWhenUsed/>
    <w:rsid w:val="007571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0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0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574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D46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8D9"/>
  </w:style>
  <w:style w:type="paragraph" w:styleId="Footer">
    <w:name w:val="footer"/>
    <w:basedOn w:val="Normal"/>
    <w:link w:val="Foot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8D9"/>
  </w:style>
  <w:style w:type="paragraph" w:styleId="BalloonText">
    <w:name w:val="Balloon Text"/>
    <w:basedOn w:val="Normal"/>
    <w:link w:val="BalloonTextChar"/>
    <w:uiPriority w:val="99"/>
    <w:semiHidden/>
    <w:unhideWhenUsed/>
    <w:rsid w:val="007571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0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0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574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D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CamelCase" TargetMode="External"/><Relationship Id="rId12" Type="http://schemas.openxmlformats.org/officeDocument/2006/relationships/hyperlink" Target="http://en.wikipedia.org/wiki/CamelCase" TargetMode="External"/><Relationship Id="rId13" Type="http://schemas.openxmlformats.org/officeDocument/2006/relationships/hyperlink" Target="http://en.wikipedia.org/wiki/Coding_conventions" TargetMode="External"/><Relationship Id="rId14" Type="http://schemas.openxmlformats.org/officeDocument/2006/relationships/hyperlink" Target="http://en.wikipedia.org/wiki/Mnemoni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en.wikipedia.org/wiki/Camel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323</Words>
  <Characters>1846</Characters>
  <Application>Microsoft Macintosh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JOEYs</dc:creator>
  <cp:keywords/>
  <dc:description/>
  <cp:lastModifiedBy>JOEYs</cp:lastModifiedBy>
  <cp:revision>1</cp:revision>
  <dcterms:created xsi:type="dcterms:W3CDTF">2014-02-07T05:09:00Z</dcterms:created>
  <dcterms:modified xsi:type="dcterms:W3CDTF">2014-05-21T23:14:00Z</dcterms:modified>
</cp:coreProperties>
</file>